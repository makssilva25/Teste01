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F622" w14:textId="77777777" w:rsidR="005E2D80" w:rsidRDefault="005E2D80" w:rsidP="005E2D80">
      <w:pPr>
        <w:pStyle w:val="Corpodetexto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PERFIL PROFISSIONAL</w:t>
      </w:r>
    </w:p>
    <w:p w14:paraId="5C16B4EC" w14:textId="0D97E7B5" w:rsidR="005E2D80" w:rsidRDefault="005E2D80" w:rsidP="005E2D80">
      <w:pPr>
        <w:pStyle w:val="Corpodetexto"/>
        <w:jc w:val="center"/>
        <w:rPr>
          <w:sz w:val="16"/>
        </w:rPr>
      </w:pPr>
    </w:p>
    <w:p w14:paraId="6E27B832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A quanto tempo programa?</w:t>
      </w:r>
    </w:p>
    <w:p w14:paraId="04D236A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0F883C87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7886CAED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623D5AA" w14:textId="77777777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07C8C66F" w14:textId="6F811332" w:rsidR="005E2D80" w:rsidRDefault="005E2D80" w:rsidP="005E2D80">
      <w:pPr>
        <w:numPr>
          <w:ilvl w:val="0"/>
          <w:numId w:val="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45CA6B36" w14:textId="45BEC714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color w:val="FF0000"/>
          <w:sz w:val="16"/>
        </w:rPr>
        <w:t xml:space="preserve">      </w:t>
      </w:r>
      <w:r w:rsidRPr="00F82DCD">
        <w:rPr>
          <w:rFonts w:ascii="Arial" w:hAnsi="Arial" w:cs="Arial"/>
          <w:b/>
          <w:bCs/>
          <w:color w:val="FF0000"/>
          <w:sz w:val="16"/>
        </w:rPr>
        <w:t>LETRA C</w:t>
      </w:r>
    </w:p>
    <w:p w14:paraId="298F67D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C71447A" w14:textId="68DF4CBE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de experiência tem em </w:t>
      </w:r>
      <w:r w:rsidR="00F90F50">
        <w:rPr>
          <w:rFonts w:ascii="Arial" w:hAnsi="Arial" w:cs="Arial"/>
          <w:b/>
          <w:bCs/>
          <w:sz w:val="16"/>
        </w:rPr>
        <w:t>ASP.NET?</w:t>
      </w:r>
    </w:p>
    <w:p w14:paraId="605CBFFB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6 meses</w:t>
      </w:r>
    </w:p>
    <w:p w14:paraId="613DDAD8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1D01886E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5EDBB661" w14:textId="77777777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4 anos</w:t>
      </w:r>
    </w:p>
    <w:p w14:paraId="2DF09FF3" w14:textId="42E82FDE" w:rsidR="005E2D80" w:rsidRDefault="005E2D80" w:rsidP="005E2D80">
      <w:pPr>
        <w:numPr>
          <w:ilvl w:val="0"/>
          <w:numId w:val="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4 anos</w:t>
      </w:r>
    </w:p>
    <w:p w14:paraId="60813D2D" w14:textId="3C52FCF8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sz w:val="16"/>
        </w:rPr>
        <w:t xml:space="preserve">       </w:t>
      </w:r>
      <w:r w:rsidRPr="00F82DCD">
        <w:rPr>
          <w:rFonts w:ascii="Arial" w:hAnsi="Arial" w:cs="Arial"/>
          <w:b/>
          <w:bCs/>
          <w:color w:val="FF0000"/>
          <w:sz w:val="16"/>
        </w:rPr>
        <w:t>LETRA A</w:t>
      </w:r>
    </w:p>
    <w:p w14:paraId="0F2D4930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334F8A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principal área de atuação?</w:t>
      </w:r>
    </w:p>
    <w:p w14:paraId="22341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Comércio</w:t>
      </w:r>
    </w:p>
    <w:p w14:paraId="43047488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Indústria</w:t>
      </w:r>
    </w:p>
    <w:p w14:paraId="1CF76F0F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Mercado Financeiro</w:t>
      </w:r>
    </w:p>
    <w:p w14:paraId="5B6C4A45" w14:textId="7777777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Turismo</w:t>
      </w:r>
    </w:p>
    <w:p w14:paraId="646A1F44" w14:textId="274AD3C7" w:rsidR="005E2D80" w:rsidRDefault="005E2D80" w:rsidP="005E2D80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Outros, quais? </w:t>
      </w:r>
      <w:r w:rsidR="00F82DCD">
        <w:rPr>
          <w:rFonts w:ascii="Arial" w:hAnsi="Arial" w:cs="Arial"/>
          <w:sz w:val="16"/>
        </w:rPr>
        <w:t xml:space="preserve"> </w:t>
      </w:r>
      <w:r w:rsidR="00F82DCD" w:rsidRPr="00F82DCD">
        <w:rPr>
          <w:rFonts w:ascii="Arial" w:hAnsi="Arial" w:cs="Arial"/>
          <w:b/>
          <w:bCs/>
          <w:color w:val="FF0000"/>
          <w:sz w:val="16"/>
        </w:rPr>
        <w:t>Desenvolvimento/ Programação</w:t>
      </w:r>
    </w:p>
    <w:p w14:paraId="359848F9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63E6A9D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regime de contratação do seu atual/último emprego?</w:t>
      </w:r>
    </w:p>
    <w:p w14:paraId="338CEC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Estágio</w:t>
      </w:r>
    </w:p>
    <w:p w14:paraId="406C8B97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C.L.T.</w:t>
      </w:r>
    </w:p>
    <w:p w14:paraId="1F33E5FE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Cooperado</w:t>
      </w:r>
    </w:p>
    <w:p w14:paraId="250AF55A" w14:textId="77777777" w:rsidR="005E2D80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Autônomo/Empresa</w:t>
      </w:r>
    </w:p>
    <w:p w14:paraId="30733A63" w14:textId="631DD464" w:rsidR="005E2D80" w:rsidRPr="00F82DCD" w:rsidRDefault="005E2D80" w:rsidP="005E2D80">
      <w:pPr>
        <w:numPr>
          <w:ilvl w:val="0"/>
          <w:numId w:val="5"/>
        </w:numPr>
        <w:tabs>
          <w:tab w:val="left" w:pos="0"/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>
        <w:rPr>
          <w:rFonts w:ascii="Arial" w:hAnsi="Arial" w:cs="Arial"/>
          <w:sz w:val="16"/>
        </w:rPr>
        <w:t xml:space="preserve">Outro, qual? </w:t>
      </w:r>
      <w:r w:rsidR="00F82DCD" w:rsidRPr="00F82DCD">
        <w:rPr>
          <w:rFonts w:ascii="Arial" w:hAnsi="Arial" w:cs="Arial"/>
          <w:b/>
          <w:bCs/>
          <w:color w:val="FF0000"/>
          <w:sz w:val="16"/>
        </w:rPr>
        <w:t>Estágio e Freelancer em desenvolvimento Web</w:t>
      </w:r>
    </w:p>
    <w:p w14:paraId="28A1FB2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F93C6C0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Quais os benefícios deste emprego?</w:t>
      </w:r>
    </w:p>
    <w:p w14:paraId="733C84F8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73C61A66" w14:textId="77777777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</w:t>
      </w:r>
    </w:p>
    <w:p w14:paraId="11EFA216" w14:textId="77777777" w:rsidR="003824AA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* Explique o motivo de sua saída / ou vontade de se desligar da última empresa:_________________________________________________</w:t>
      </w:r>
    </w:p>
    <w:p w14:paraId="3129D02E" w14:textId="692C830B" w:rsidR="005E2D80" w:rsidRDefault="005E2D80" w:rsidP="005E2D80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_________________________________________________________</w:t>
      </w:r>
    </w:p>
    <w:p w14:paraId="6BAC3D92" w14:textId="77777777" w:rsidR="00084432" w:rsidRDefault="00084432" w:rsidP="005E2D80">
      <w:pPr>
        <w:rPr>
          <w:rFonts w:ascii="Arial" w:hAnsi="Arial" w:cs="Arial"/>
          <w:sz w:val="16"/>
        </w:rPr>
      </w:pPr>
    </w:p>
    <w:p w14:paraId="2C24324E" w14:textId="39A494B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última remuneração?  </w:t>
      </w:r>
      <w:r>
        <w:rPr>
          <w:rFonts w:ascii="Arial" w:hAnsi="Arial" w:cs="Arial"/>
          <w:sz w:val="16"/>
        </w:rPr>
        <w:t>R$ ___Regime:____________</w:t>
      </w:r>
    </w:p>
    <w:p w14:paraId="01B7AFF5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42D561CD" w14:textId="77777777" w:rsidR="005E2D80" w:rsidRDefault="005E2D80" w:rsidP="005E2D80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banco de dados já trabalhou? </w:t>
      </w:r>
    </w:p>
    <w:p w14:paraId="0F15CFEA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Nenhum</w:t>
      </w:r>
    </w:p>
    <w:p w14:paraId="52D600B3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Oracle</w:t>
      </w:r>
    </w:p>
    <w:p w14:paraId="76E5B1CF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</w:t>
      </w:r>
    </w:p>
    <w:p w14:paraId="64E349C8" w14:textId="77777777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Sql Server e/ou Sybase, Oracle e/ou outros.</w:t>
      </w:r>
    </w:p>
    <w:p w14:paraId="7E9279F5" w14:textId="7FC3AE04" w:rsidR="005E2D80" w:rsidRDefault="005E2D80" w:rsidP="005E2D80">
      <w:pPr>
        <w:numPr>
          <w:ilvl w:val="0"/>
          <w:numId w:val="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Outros, quais? _______________</w:t>
      </w:r>
    </w:p>
    <w:p w14:paraId="10F7D9A0" w14:textId="609CFF3B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>
        <w:rPr>
          <w:rFonts w:ascii="Arial" w:hAnsi="Arial" w:cs="Arial"/>
          <w:sz w:val="16"/>
        </w:rPr>
        <w:t xml:space="preserve">       </w:t>
      </w:r>
      <w:r w:rsidRPr="00F82DCD">
        <w:rPr>
          <w:rFonts w:ascii="Arial" w:hAnsi="Arial" w:cs="Arial"/>
          <w:b/>
          <w:bCs/>
          <w:color w:val="FF0000"/>
          <w:sz w:val="16"/>
        </w:rPr>
        <w:t>Letra A</w:t>
      </w:r>
    </w:p>
    <w:p w14:paraId="5A28931D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45DB951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a principal atividade já exercida em desenvolvimento de sistemas, qual o perfil da equipe deste trabalho? </w:t>
      </w:r>
    </w:p>
    <w:p w14:paraId="2A9B487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você</w:t>
      </w:r>
    </w:p>
    <w:p w14:paraId="22370619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Você e um superior analista ou coordenador de sistemas</w:t>
      </w:r>
    </w:p>
    <w:p w14:paraId="33F1A7E7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Equipe com até 4 desenvolvedores e um coordenador</w:t>
      </w:r>
    </w:p>
    <w:p w14:paraId="58C312F2" w14:textId="77777777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 ou líder de equipe com até 4 desenvolvedores</w:t>
      </w:r>
    </w:p>
    <w:p w14:paraId="4EBAB970" w14:textId="01F8656F" w:rsidR="005E2D80" w:rsidRDefault="005E2D80" w:rsidP="005E2D80">
      <w:pPr>
        <w:numPr>
          <w:ilvl w:val="0"/>
          <w:numId w:val="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Coordenador de equipe com mais de 4 desenvolvedores</w:t>
      </w:r>
    </w:p>
    <w:p w14:paraId="3158157D" w14:textId="77777777" w:rsidR="00F82DCD" w:rsidRDefault="00F82DCD" w:rsidP="00F82DCD">
      <w:pPr>
        <w:tabs>
          <w:tab w:val="left" w:pos="360"/>
        </w:tabs>
        <w:rPr>
          <w:rFonts w:ascii="Arial" w:hAnsi="Arial" w:cs="Arial"/>
          <w:sz w:val="16"/>
        </w:rPr>
      </w:pPr>
    </w:p>
    <w:p w14:paraId="69CF820B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C68CA43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Em relação à aplicação mais crítica, qual a quantidade de tabelas? </w:t>
      </w:r>
    </w:p>
    <w:p w14:paraId="0B245E9C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Menos de 10 tabelas</w:t>
      </w:r>
    </w:p>
    <w:p w14:paraId="0D4E3A4D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e 20 tabelas</w:t>
      </w:r>
    </w:p>
    <w:p w14:paraId="0D1F5539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20 e 50 tabelas</w:t>
      </w:r>
    </w:p>
    <w:p w14:paraId="0615167F" w14:textId="77777777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50 e 150 tabelas</w:t>
      </w:r>
    </w:p>
    <w:p w14:paraId="720CAEBF" w14:textId="58BCD6E8" w:rsidR="005E2D80" w:rsidRDefault="005E2D80" w:rsidP="005E2D80">
      <w:pPr>
        <w:numPr>
          <w:ilvl w:val="0"/>
          <w:numId w:val="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150 tabelas</w:t>
      </w:r>
    </w:p>
    <w:p w14:paraId="5F8D663C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B98C07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Ainda em relação a esta aplicação, qual o tamanho da base de dados de produção? </w:t>
      </w:r>
    </w:p>
    <w:p w14:paraId="5E1C3812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10 Megabytes</w:t>
      </w:r>
    </w:p>
    <w:p w14:paraId="7B9FF635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 Megabytes e 100 Megabytes</w:t>
      </w:r>
    </w:p>
    <w:p w14:paraId="42B55021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100 Megabytes e 1 Gigabyte</w:t>
      </w:r>
    </w:p>
    <w:p w14:paraId="40CFEC03" w14:textId="77777777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Gigabyte e 10 Gigabytes</w:t>
      </w:r>
    </w:p>
    <w:p w14:paraId="039E09C2" w14:textId="4E97F179" w:rsidR="005E2D80" w:rsidRDefault="005E2D80" w:rsidP="005E2D80">
      <w:pPr>
        <w:numPr>
          <w:ilvl w:val="0"/>
          <w:numId w:val="10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 w:rsidRPr="005E2D80">
        <w:rPr>
          <w:rFonts w:ascii="Arial" w:hAnsi="Arial" w:cs="Arial"/>
          <w:sz w:val="16"/>
        </w:rPr>
        <w:t>Acima de 10 Gigabytes</w:t>
      </w:r>
    </w:p>
    <w:p w14:paraId="36179B74" w14:textId="77777777" w:rsidR="00084432" w:rsidRPr="005E2D80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60E902B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Quanto tempo participou como desenvolvedor nesta aplicação? </w:t>
      </w:r>
    </w:p>
    <w:p w14:paraId="6619D289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Até 6 meses</w:t>
      </w:r>
    </w:p>
    <w:p w14:paraId="07AECA7C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6 meses e 1 ano</w:t>
      </w:r>
    </w:p>
    <w:p w14:paraId="579A9C0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1 ano e 2 anos</w:t>
      </w:r>
    </w:p>
    <w:p w14:paraId="6161E14F" w14:textId="77777777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Entre 2 anos e 5 anos</w:t>
      </w:r>
    </w:p>
    <w:p w14:paraId="030D8931" w14:textId="42B38B94" w:rsidR="005E2D80" w:rsidRDefault="005E2D80" w:rsidP="005E2D80">
      <w:pPr>
        <w:numPr>
          <w:ilvl w:val="0"/>
          <w:numId w:val="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Acima de 5 anos</w:t>
      </w:r>
    </w:p>
    <w:p w14:paraId="7CFE8FD1" w14:textId="4CE04A13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3868C33" w14:textId="6BBD5D70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5AB67484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3954C916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a sua principal atividade neste trabalho? </w:t>
      </w:r>
    </w:p>
    <w:p w14:paraId="04B311E3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Programador</w:t>
      </w:r>
    </w:p>
    <w:p w14:paraId="64C1E11E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Analista</w:t>
      </w:r>
    </w:p>
    <w:p w14:paraId="7CE629D1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Líder/Coordenador de desenvolvimento</w:t>
      </w:r>
    </w:p>
    <w:p w14:paraId="24DF22AD" w14:textId="77777777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DBA</w:t>
      </w:r>
    </w:p>
    <w:p w14:paraId="1F42021E" w14:textId="1B3D1ECD" w:rsidR="005E2D80" w:rsidRDefault="005E2D80" w:rsidP="005E2D80">
      <w:pPr>
        <w:numPr>
          <w:ilvl w:val="0"/>
          <w:numId w:val="11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quais: ________________________</w:t>
      </w:r>
    </w:p>
    <w:p w14:paraId="12D36668" w14:textId="1FB3F261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color w:val="FF0000"/>
          <w:sz w:val="16"/>
        </w:rPr>
        <w:t xml:space="preserve">        LETRA A</w:t>
      </w:r>
    </w:p>
    <w:p w14:paraId="0634FA6B" w14:textId="77777777" w:rsidR="005E2D80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6"/>
        </w:rPr>
      </w:pPr>
    </w:p>
    <w:p w14:paraId="3977933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o conhecimento em geração de relatório?</w:t>
      </w:r>
    </w:p>
    <w:p w14:paraId="3B579599" w14:textId="77777777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fez</w:t>
      </w:r>
    </w:p>
    <w:p w14:paraId="2A12E8A6" w14:textId="2DE40ADC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Familiaridade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3273E885" w14:textId="26FE20C3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Sólido conhecimento com </w:t>
      </w:r>
      <w:r w:rsidR="00084432">
        <w:rPr>
          <w:rFonts w:ascii="Arial" w:hAnsi="Arial" w:cs="Arial"/>
          <w:sz w:val="16"/>
        </w:rPr>
        <w:t xml:space="preserve">Crystal </w:t>
      </w:r>
      <w:proofErr w:type="spellStart"/>
      <w:r w:rsidR="00084432">
        <w:rPr>
          <w:rFonts w:ascii="Arial" w:hAnsi="Arial" w:cs="Arial"/>
          <w:sz w:val="16"/>
        </w:rPr>
        <w:t>Reports</w:t>
      </w:r>
      <w:proofErr w:type="spellEnd"/>
    </w:p>
    <w:p w14:paraId="23AC0358" w14:textId="733356E6" w:rsidR="005E2D80" w:rsidRDefault="00084432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</w:t>
      </w:r>
      <w:r w:rsidR="005E2D80">
        <w:rPr>
          <w:rFonts w:ascii="Arial" w:hAnsi="Arial" w:cs="Arial"/>
          <w:sz w:val="16"/>
        </w:rPr>
        <w:t>onhecimento</w:t>
      </w:r>
      <w:r>
        <w:rPr>
          <w:rFonts w:ascii="Arial" w:hAnsi="Arial" w:cs="Arial"/>
          <w:sz w:val="16"/>
        </w:rPr>
        <w:t xml:space="preserve"> básico</w:t>
      </w:r>
      <w:r w:rsidR="005E2D80">
        <w:rPr>
          <w:rFonts w:ascii="Arial" w:hAnsi="Arial" w:cs="Arial"/>
          <w:sz w:val="16"/>
        </w:rPr>
        <w:t xml:space="preserve"> com </w:t>
      </w:r>
      <w:r>
        <w:rPr>
          <w:rFonts w:ascii="Arial" w:hAnsi="Arial" w:cs="Arial"/>
          <w:sz w:val="16"/>
        </w:rPr>
        <w:t xml:space="preserve">Crystal </w:t>
      </w:r>
      <w:proofErr w:type="spellStart"/>
      <w:r>
        <w:rPr>
          <w:rFonts w:ascii="Arial" w:hAnsi="Arial" w:cs="Arial"/>
          <w:sz w:val="16"/>
        </w:rPr>
        <w:t>Reports</w:t>
      </w:r>
      <w:proofErr w:type="spellEnd"/>
    </w:p>
    <w:p w14:paraId="19091652" w14:textId="5566406A" w:rsidR="005E2D80" w:rsidRDefault="005E2D80" w:rsidP="005E2D80">
      <w:pPr>
        <w:numPr>
          <w:ilvl w:val="0"/>
          <w:numId w:val="16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Outros, quais? _________________________</w:t>
      </w:r>
    </w:p>
    <w:p w14:paraId="4EC1FFCB" w14:textId="1ACE99ED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sz w:val="16"/>
        </w:rPr>
        <w:t xml:space="preserve">        </w:t>
      </w:r>
    </w:p>
    <w:p w14:paraId="4A2F279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0CAA08FB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Qual a sua experiência com ambiente WEB?</w:t>
      </w:r>
    </w:p>
    <w:p w14:paraId="722739B5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Somente usuário</w:t>
      </w:r>
    </w:p>
    <w:p w14:paraId="65DDBB41" w14:textId="77777777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</w:t>
      </w:r>
    </w:p>
    <w:p w14:paraId="02ACC1BE" w14:textId="2B3324F5" w:rsidR="005E2D80" w:rsidRPr="00084432" w:rsidRDefault="005E2D80" w:rsidP="00084432">
      <w:pPr>
        <w:numPr>
          <w:ilvl w:val="0"/>
          <w:numId w:val="18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desenvolvi utilizando HTML e/ou ASP</w:t>
      </w:r>
    </w:p>
    <w:p w14:paraId="389156D6" w14:textId="02F3D2A6" w:rsidR="005E2D80" w:rsidRDefault="005E2D80" w:rsidP="005E2D80">
      <w:pPr>
        <w:numPr>
          <w:ilvl w:val="0"/>
          <w:numId w:val="18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Pleno conhecimento do desenvolvimento para ambiente WEB, utilizando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 xml:space="preserve"> ou </w:t>
      </w:r>
      <w:r w:rsidR="00F90F50">
        <w:rPr>
          <w:rFonts w:ascii="Arial" w:hAnsi="Arial" w:cs="Arial"/>
          <w:sz w:val="16"/>
        </w:rPr>
        <w:t>.</w:t>
      </w:r>
      <w:r>
        <w:rPr>
          <w:rFonts w:ascii="Arial" w:hAnsi="Arial" w:cs="Arial"/>
          <w:sz w:val="16"/>
        </w:rPr>
        <w:t xml:space="preserve">NET ou </w:t>
      </w:r>
      <w:r w:rsidR="00084432">
        <w:rPr>
          <w:rFonts w:ascii="Arial" w:hAnsi="Arial" w:cs="Arial"/>
          <w:sz w:val="16"/>
        </w:rPr>
        <w:t>ASP</w:t>
      </w:r>
    </w:p>
    <w:p w14:paraId="5EE4CA99" w14:textId="6B4D8079" w:rsidR="00F82DCD" w:rsidRPr="00F82DCD" w:rsidRDefault="00F82DCD" w:rsidP="00F82DCD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color w:val="FF0000"/>
          <w:sz w:val="16"/>
        </w:rPr>
        <w:t>LETRA C</w:t>
      </w:r>
    </w:p>
    <w:p w14:paraId="0F96AD66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3ABD2E28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nível de conhecimento em </w:t>
      </w:r>
      <w:proofErr w:type="spellStart"/>
      <w:r>
        <w:rPr>
          <w:rFonts w:ascii="Arial" w:hAnsi="Arial" w:cs="Arial"/>
          <w:b/>
          <w:bCs/>
          <w:sz w:val="16"/>
        </w:rPr>
        <w:t>JQuery</w:t>
      </w:r>
      <w:proofErr w:type="spellEnd"/>
      <w:r>
        <w:rPr>
          <w:rFonts w:ascii="Arial" w:hAnsi="Arial" w:cs="Arial"/>
          <w:b/>
          <w:bCs/>
          <w:sz w:val="16"/>
        </w:rPr>
        <w:t xml:space="preserve"> e </w:t>
      </w:r>
      <w:proofErr w:type="spellStart"/>
      <w:r>
        <w:rPr>
          <w:rFonts w:ascii="Arial" w:hAnsi="Arial" w:cs="Arial"/>
          <w:b/>
          <w:bCs/>
          <w:sz w:val="16"/>
        </w:rPr>
        <w:t>Javascript</w:t>
      </w:r>
      <w:proofErr w:type="spellEnd"/>
      <w:r>
        <w:rPr>
          <w:rFonts w:ascii="Arial" w:hAnsi="Arial" w:cs="Arial"/>
          <w:b/>
          <w:bCs/>
          <w:sz w:val="16"/>
        </w:rPr>
        <w:t>?</w:t>
      </w:r>
    </w:p>
    <w:p w14:paraId="06A079EB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5571E77D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0DCA8C51" w14:textId="77777777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familiaridade</w:t>
      </w:r>
    </w:p>
    <w:p w14:paraId="2E75B41A" w14:textId="1746A4B6" w:rsidR="005E2D80" w:rsidRDefault="005E2D80" w:rsidP="005E2D80">
      <w:pPr>
        <w:numPr>
          <w:ilvl w:val="0"/>
          <w:numId w:val="13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Tenho pleno conhecimento</w:t>
      </w:r>
    </w:p>
    <w:p w14:paraId="0C298C3F" w14:textId="01F01315" w:rsidR="00F82DCD" w:rsidRPr="00F82DCD" w:rsidRDefault="00F82DCD" w:rsidP="00F82DCD">
      <w:pPr>
        <w:tabs>
          <w:tab w:val="left" w:pos="360"/>
        </w:tabs>
        <w:rPr>
          <w:rFonts w:ascii="Arial" w:hAnsi="Arial" w:cs="Arial"/>
          <w:b/>
          <w:bCs/>
          <w:color w:val="FF0000"/>
          <w:sz w:val="16"/>
        </w:rPr>
      </w:pPr>
      <w:r w:rsidRPr="00F82DCD">
        <w:rPr>
          <w:rFonts w:ascii="Arial" w:hAnsi="Arial" w:cs="Arial"/>
          <w:b/>
          <w:bCs/>
          <w:color w:val="FF0000"/>
          <w:sz w:val="16"/>
        </w:rPr>
        <w:t xml:space="preserve">        LETRA B</w:t>
      </w:r>
    </w:p>
    <w:p w14:paraId="2A448DDF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48B1785" w14:textId="623FFE00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sua experiência em desenvolvimento de componentes no </w:t>
      </w:r>
      <w:r w:rsidR="00084432">
        <w:rPr>
          <w:rFonts w:ascii="Arial" w:hAnsi="Arial" w:cs="Arial"/>
          <w:b/>
          <w:bCs/>
          <w:sz w:val="16"/>
        </w:rPr>
        <w:t>VB</w:t>
      </w:r>
      <w:r>
        <w:rPr>
          <w:rFonts w:ascii="Arial" w:hAnsi="Arial" w:cs="Arial"/>
          <w:b/>
          <w:bCs/>
          <w:sz w:val="16"/>
        </w:rPr>
        <w:t>?</w:t>
      </w:r>
    </w:p>
    <w:p w14:paraId="17122D80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 nenhum componente</w:t>
      </w:r>
    </w:p>
    <w:p w14:paraId="2F68356F" w14:textId="77777777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Já estudei</w:t>
      </w:r>
    </w:p>
    <w:p w14:paraId="4BD6A410" w14:textId="134CBEA8" w:rsidR="005E2D80" w:rsidRDefault="005E2D80" w:rsidP="005E2D80">
      <w:pPr>
        <w:numPr>
          <w:ilvl w:val="0"/>
          <w:numId w:val="12"/>
        </w:numPr>
        <w:tabs>
          <w:tab w:val="clear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poucas propriedades.</w:t>
      </w:r>
    </w:p>
    <w:p w14:paraId="0460D142" w14:textId="4D033836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Fiz componente a partir de herança de outros do </w:t>
      </w:r>
      <w:r w:rsidR="00084432">
        <w:rPr>
          <w:rFonts w:ascii="Arial" w:hAnsi="Arial" w:cs="Arial"/>
          <w:sz w:val="16"/>
        </w:rPr>
        <w:t>VB</w:t>
      </w:r>
      <w:r>
        <w:rPr>
          <w:rFonts w:ascii="Arial" w:hAnsi="Arial" w:cs="Arial"/>
          <w:sz w:val="16"/>
        </w:rPr>
        <w:t>, acrescentando muitas propriedades.</w:t>
      </w:r>
    </w:p>
    <w:p w14:paraId="1148837B" w14:textId="23037769" w:rsidR="005E2D80" w:rsidRDefault="005E2D80" w:rsidP="005E2D80">
      <w:pPr>
        <w:numPr>
          <w:ilvl w:val="0"/>
          <w:numId w:val="12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Desenvolvi plenamente componente de negócio em </w:t>
      </w:r>
      <w:r w:rsidR="00084432">
        <w:rPr>
          <w:rFonts w:ascii="Arial" w:hAnsi="Arial" w:cs="Arial"/>
          <w:sz w:val="16"/>
        </w:rPr>
        <w:t>VB</w:t>
      </w:r>
    </w:p>
    <w:p w14:paraId="5708B0FD" w14:textId="77777777" w:rsidR="00084432" w:rsidRDefault="00084432" w:rsidP="00084432">
      <w:pPr>
        <w:tabs>
          <w:tab w:val="left" w:pos="360"/>
        </w:tabs>
        <w:rPr>
          <w:rFonts w:ascii="Arial" w:hAnsi="Arial" w:cs="Arial"/>
          <w:sz w:val="16"/>
        </w:rPr>
      </w:pPr>
    </w:p>
    <w:p w14:paraId="7A5EB4F4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administração de banco de dados</w:t>
      </w:r>
    </w:p>
    <w:p w14:paraId="1E50E257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exerci nenhuma atividade</w:t>
      </w:r>
    </w:p>
    <w:p w14:paraId="2007D416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 e criação de base de dados</w:t>
      </w:r>
    </w:p>
    <w:p w14:paraId="67601779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 e atribuição de direitos</w:t>
      </w:r>
    </w:p>
    <w:p w14:paraId="6C7161BC" w14:textId="77777777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 e instalação de servidor</w:t>
      </w:r>
    </w:p>
    <w:p w14:paraId="54BF4EE6" w14:textId="750B5021" w:rsidR="005E2D80" w:rsidRDefault="005E2D80" w:rsidP="005E2D80">
      <w:pPr>
        <w:numPr>
          <w:ilvl w:val="0"/>
          <w:numId w:val="17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Conhecimento das rotinas de backup, criação de base de dados, atribuição de direitos, instalação de servidor e monitoramento de uso</w:t>
      </w:r>
    </w:p>
    <w:p w14:paraId="4E0DEBDD" w14:textId="7CA5C346" w:rsidR="00F82DCD" w:rsidRPr="00445BBA" w:rsidRDefault="00F82DCD" w:rsidP="00F82DCD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  <w:r w:rsidRPr="00445BBA">
        <w:rPr>
          <w:rFonts w:ascii="Arial" w:hAnsi="Arial" w:cs="Arial"/>
          <w:b/>
          <w:bCs/>
          <w:color w:val="FF0000"/>
          <w:sz w:val="16"/>
        </w:rPr>
        <w:t>LETRA B</w:t>
      </w:r>
    </w:p>
    <w:p w14:paraId="3BD64EBD" w14:textId="77777777" w:rsidR="00F82DCD" w:rsidRDefault="00F82DCD" w:rsidP="00F82DCD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169C0F6C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4A42B315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Em relação a criação de bases de dados e componentes</w:t>
      </w:r>
    </w:p>
    <w:p w14:paraId="7BDD0B2F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Nunca fiz</w:t>
      </w:r>
    </w:p>
    <w:p w14:paraId="6A03131E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</w:t>
      </w:r>
    </w:p>
    <w:p w14:paraId="13014848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 base de dados, tabelas e índices</w:t>
      </w:r>
    </w:p>
    <w:p w14:paraId="333EB897" w14:textId="77777777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alterar e excluir base de dados, tabelas e índices</w:t>
      </w:r>
    </w:p>
    <w:p w14:paraId="083C48CF" w14:textId="466FA016" w:rsidR="005E2D80" w:rsidRDefault="005E2D80" w:rsidP="005E2D80">
      <w:pPr>
        <w:numPr>
          <w:ilvl w:val="0"/>
          <w:numId w:val="14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alterar e excluir base de dados, tabelas, índices, procedures, triggers, </w:t>
      </w:r>
      <w:proofErr w:type="spellStart"/>
      <w:r>
        <w:rPr>
          <w:rFonts w:ascii="Arial" w:hAnsi="Arial" w:cs="Arial"/>
          <w:sz w:val="16"/>
        </w:rPr>
        <w:t>views</w:t>
      </w:r>
      <w:proofErr w:type="spellEnd"/>
      <w:r>
        <w:rPr>
          <w:rFonts w:ascii="Arial" w:hAnsi="Arial" w:cs="Arial"/>
          <w:sz w:val="16"/>
        </w:rPr>
        <w:t xml:space="preserve">, </w:t>
      </w:r>
      <w:proofErr w:type="spellStart"/>
      <w:r>
        <w:rPr>
          <w:rFonts w:ascii="Arial" w:hAnsi="Arial" w:cs="Arial"/>
          <w:sz w:val="16"/>
        </w:rPr>
        <w:t>etc</w:t>
      </w:r>
      <w:proofErr w:type="spellEnd"/>
    </w:p>
    <w:p w14:paraId="435D3D11" w14:textId="78476607" w:rsidR="00445BBA" w:rsidRPr="00445BBA" w:rsidRDefault="00445BBA" w:rsidP="00445BBA">
      <w:pPr>
        <w:tabs>
          <w:tab w:val="left" w:pos="360"/>
        </w:tabs>
        <w:ind w:left="360"/>
        <w:rPr>
          <w:rFonts w:ascii="Arial" w:hAnsi="Arial" w:cs="Arial"/>
          <w:b/>
          <w:bCs/>
          <w:color w:val="FF0000"/>
          <w:sz w:val="16"/>
        </w:rPr>
      </w:pPr>
      <w:r w:rsidRPr="00445BBA">
        <w:rPr>
          <w:rFonts w:ascii="Arial" w:hAnsi="Arial" w:cs="Arial"/>
          <w:b/>
          <w:bCs/>
          <w:color w:val="FF0000"/>
          <w:sz w:val="16"/>
        </w:rPr>
        <w:t>LETRA D</w:t>
      </w:r>
    </w:p>
    <w:p w14:paraId="69D515DE" w14:textId="77777777" w:rsidR="00084432" w:rsidRDefault="00084432" w:rsidP="00084432">
      <w:pPr>
        <w:tabs>
          <w:tab w:val="left" w:pos="360"/>
        </w:tabs>
        <w:ind w:left="360"/>
        <w:rPr>
          <w:rFonts w:ascii="Arial" w:hAnsi="Arial" w:cs="Arial"/>
          <w:sz w:val="16"/>
        </w:rPr>
      </w:pPr>
    </w:p>
    <w:p w14:paraId="0BC1D969" w14:textId="77777777" w:rsidR="005E2D80" w:rsidRDefault="005E2D80" w:rsidP="005E2D80">
      <w:pPr>
        <w:numPr>
          <w:ilvl w:val="0"/>
          <w:numId w:val="4"/>
        </w:numPr>
        <w:tabs>
          <w:tab w:val="left" w:pos="0"/>
          <w:tab w:val="left" w:pos="360"/>
        </w:tabs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Qual o seu conhecimento de </w:t>
      </w:r>
      <w:proofErr w:type="spellStart"/>
      <w:r>
        <w:rPr>
          <w:rFonts w:ascii="Arial" w:hAnsi="Arial" w:cs="Arial"/>
          <w:b/>
          <w:bCs/>
          <w:sz w:val="16"/>
        </w:rPr>
        <w:t>stored</w:t>
      </w:r>
      <w:proofErr w:type="spellEnd"/>
      <w:r>
        <w:rPr>
          <w:rFonts w:ascii="Arial" w:hAnsi="Arial" w:cs="Arial"/>
          <w:b/>
          <w:bCs/>
          <w:sz w:val="16"/>
        </w:rPr>
        <w:t xml:space="preserve"> procedure?</w:t>
      </w:r>
    </w:p>
    <w:p w14:paraId="26BE4B11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Desconheço</w:t>
      </w:r>
    </w:p>
    <w:p w14:paraId="6D528E4F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utilizar</w:t>
      </w:r>
    </w:p>
    <w:p w14:paraId="132A6350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 e apagar</w:t>
      </w:r>
    </w:p>
    <w:p w14:paraId="5C30BC38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Sei criar, recuperar, alterar, apagar e já desenvolvi procedures</w:t>
      </w:r>
    </w:p>
    <w:p w14:paraId="54B1871C" w14:textId="77777777" w:rsidR="005E2D80" w:rsidRDefault="005E2D80" w:rsidP="005E2D80">
      <w:pPr>
        <w:numPr>
          <w:ilvl w:val="0"/>
          <w:numId w:val="19"/>
        </w:numPr>
        <w:tabs>
          <w:tab w:val="left" w:pos="0"/>
          <w:tab w:val="left" w:pos="360"/>
        </w:tabs>
        <w:ind w:left="360" w:hanging="36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Sei criar, recuperar, alterar, apagar e já desenvolvi procedures de para soluções </w:t>
      </w:r>
      <w:proofErr w:type="spellStart"/>
      <w:r>
        <w:rPr>
          <w:rFonts w:ascii="Arial" w:hAnsi="Arial" w:cs="Arial"/>
          <w:sz w:val="16"/>
        </w:rPr>
        <w:t>denegócios</w:t>
      </w:r>
      <w:proofErr w:type="spellEnd"/>
    </w:p>
    <w:p w14:paraId="3999240D" w14:textId="77777777" w:rsidR="005E2D80" w:rsidRPr="0022111D" w:rsidRDefault="005E2D80" w:rsidP="005E2D80">
      <w:pPr>
        <w:tabs>
          <w:tab w:val="left" w:pos="0"/>
          <w:tab w:val="left" w:pos="360"/>
        </w:tabs>
        <w:rPr>
          <w:rFonts w:ascii="Arial" w:hAnsi="Arial" w:cs="Arial"/>
          <w:sz w:val="14"/>
          <w:szCs w:val="14"/>
        </w:rPr>
      </w:pPr>
    </w:p>
    <w:p w14:paraId="431DCE34" w14:textId="4C851A4B" w:rsidR="005E2D80" w:rsidRPr="00445BBA" w:rsidRDefault="005E2D80" w:rsidP="008D716C">
      <w:pPr>
        <w:numPr>
          <w:ilvl w:val="0"/>
          <w:numId w:val="4"/>
        </w:numPr>
        <w:tabs>
          <w:tab w:val="left" w:pos="0"/>
          <w:tab w:val="left" w:pos="360"/>
        </w:tabs>
        <w:jc w:val="center"/>
        <w:rPr>
          <w:rFonts w:ascii="Arial" w:hAnsi="Arial" w:cs="Arial"/>
          <w:b/>
          <w:bCs/>
          <w:szCs w:val="20"/>
          <w:u w:val="single"/>
        </w:rPr>
      </w:pPr>
      <w:r w:rsidRPr="00445BBA">
        <w:rPr>
          <w:rFonts w:ascii="Arial" w:hAnsi="Arial" w:cs="Arial"/>
          <w:b/>
          <w:bCs/>
          <w:sz w:val="16"/>
          <w:szCs w:val="16"/>
        </w:rPr>
        <w:t xml:space="preserve">Se considerar necessário, destaque conhecimentos não citados </w:t>
      </w:r>
      <w:proofErr w:type="gramStart"/>
      <w:r w:rsidRPr="00445BBA">
        <w:rPr>
          <w:rFonts w:ascii="Arial" w:hAnsi="Arial" w:cs="Arial"/>
          <w:b/>
          <w:bCs/>
          <w:sz w:val="16"/>
          <w:szCs w:val="16"/>
        </w:rPr>
        <w:t>anteriormente.</w:t>
      </w:r>
      <w:r w:rsidRPr="00445BBA">
        <w:rPr>
          <w:rFonts w:ascii="Arial" w:hAnsi="Arial" w:cs="Arial"/>
          <w:sz w:val="16"/>
          <w:szCs w:val="16"/>
        </w:rPr>
        <w:t>_</w:t>
      </w:r>
      <w:proofErr w:type="gramEnd"/>
      <w:r w:rsidRPr="00445BBA">
        <w:rPr>
          <w:rFonts w:ascii="Arial" w:hAnsi="Arial" w:cs="Arial"/>
          <w:sz w:val="16"/>
          <w:szCs w:val="16"/>
        </w:rPr>
        <w:t>__</w:t>
      </w:r>
      <w:r w:rsidR="00445BBA" w:rsidRPr="00445BBA">
        <w:rPr>
          <w:rFonts w:ascii="Arial" w:hAnsi="Arial" w:cs="Arial"/>
          <w:b/>
          <w:bCs/>
          <w:color w:val="FF0000"/>
          <w:sz w:val="16"/>
          <w:szCs w:val="16"/>
        </w:rPr>
        <w:t>Conhecimentos Citados no CURRICULO</w:t>
      </w:r>
      <w:r w:rsidRPr="00445BBA">
        <w:rPr>
          <w:rFonts w:ascii="Arial" w:hAnsi="Arial" w:cs="Arial"/>
          <w:sz w:val="16"/>
          <w:szCs w:val="16"/>
        </w:rPr>
        <w:t>_</w:t>
      </w:r>
    </w:p>
    <w:p w14:paraId="52C08645" w14:textId="66E56EDC" w:rsidR="005E2D80" w:rsidRDefault="005E2D80" w:rsidP="005E2D80"/>
    <w:sectPr w:rsidR="005E2D80" w:rsidSect="007F3E5B">
      <w:headerReference w:type="default" r:id="rId7"/>
      <w:pgSz w:w="11906" w:h="16838"/>
      <w:pgMar w:top="284" w:right="284" w:bottom="284" w:left="284" w:header="142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2B7A" w14:textId="77777777" w:rsidR="002D52A2" w:rsidRDefault="002D52A2" w:rsidP="005E2D80">
      <w:r>
        <w:separator/>
      </w:r>
    </w:p>
  </w:endnote>
  <w:endnote w:type="continuationSeparator" w:id="0">
    <w:p w14:paraId="6504951E" w14:textId="77777777" w:rsidR="002D52A2" w:rsidRDefault="002D52A2" w:rsidP="005E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5AD7" w14:textId="77777777" w:rsidR="002D52A2" w:rsidRDefault="002D52A2" w:rsidP="005E2D80">
      <w:r>
        <w:separator/>
      </w:r>
    </w:p>
  </w:footnote>
  <w:footnote w:type="continuationSeparator" w:id="0">
    <w:p w14:paraId="03094F0C" w14:textId="77777777" w:rsidR="002D52A2" w:rsidRDefault="002D52A2" w:rsidP="005E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482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0"/>
      <w:gridCol w:w="6732"/>
    </w:tblGrid>
    <w:tr w:rsidR="00A2667E" w14:paraId="521C8C91" w14:textId="77777777" w:rsidTr="00A2667E">
      <w:tc>
        <w:tcPr>
          <w:tcW w:w="4750" w:type="dxa"/>
          <w:hideMark/>
        </w:tcPr>
        <w:p w14:paraId="0BA55922" w14:textId="747E2290" w:rsidR="00A2667E" w:rsidRDefault="00A2667E" w:rsidP="00A2667E">
          <w:pPr>
            <w:pStyle w:val="Cabealho"/>
            <w:rPr>
              <w:sz w:val="22"/>
              <w:szCs w:val="22"/>
              <w:lang w:eastAsia="en-US"/>
            </w:rPr>
          </w:pPr>
          <w:r>
            <w:rPr>
              <w:rFonts w:ascii="Arial" w:hAnsi="Arial" w:cs="Arial"/>
              <w:noProof/>
              <w:color w:val="337AB7"/>
              <w:sz w:val="21"/>
              <w:szCs w:val="21"/>
              <w:shd w:val="clear" w:color="auto" w:fill="FFFFFF"/>
            </w:rPr>
            <w:drawing>
              <wp:inline distT="0" distB="0" distL="0" distR="0" wp14:anchorId="37AD3A60" wp14:editId="27B48D5C">
                <wp:extent cx="2690495" cy="962025"/>
                <wp:effectExtent l="0" t="0" r="0" b="9525"/>
                <wp:docPr id="8" name="Imagem 8" descr="Secretaria de Educação do Governo do Estado do Maranhã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cretaria de Educação do Governo do Estado do Maranhão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049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2" w:type="dxa"/>
        </w:tcPr>
        <w:p w14:paraId="6159222D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  <w:p w14:paraId="3380F45C" w14:textId="77777777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PROCESSO SELETIVO SEDUC-MA</w:t>
          </w:r>
        </w:p>
        <w:p w14:paraId="752B495B" w14:textId="70D550B2" w:rsidR="00A2667E" w:rsidRDefault="00A2667E" w:rsidP="00A2667E">
          <w:pPr>
            <w:pStyle w:val="Cabealho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PERFIL PROFISSIONAL - DESENVOLVEDOR</w:t>
          </w:r>
        </w:p>
        <w:p w14:paraId="18AA2365" w14:textId="77777777" w:rsidR="00A2667E" w:rsidRDefault="00A2667E" w:rsidP="00A2667E">
          <w:pPr>
            <w:pStyle w:val="Cabealho"/>
            <w:jc w:val="right"/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BE2B1BD" w14:textId="4DD5E9A7" w:rsidR="005E2D80" w:rsidRDefault="005E2D80" w:rsidP="005E2D80">
    <w:pPr>
      <w:pStyle w:val="Cabealho"/>
      <w:rPr>
        <w:sz w:val="20"/>
      </w:rPr>
    </w:pPr>
    <w:r>
      <w:rPr>
        <w:sz w:val="20"/>
      </w:rPr>
      <w:t xml:space="preserve">   </w:t>
    </w:r>
  </w:p>
  <w:p w14:paraId="02C97336" w14:textId="77777777" w:rsidR="005E2D80" w:rsidRDefault="005E2D80" w:rsidP="005E2D80">
    <w:pPr>
      <w:pStyle w:val="Cabealho"/>
      <w:tabs>
        <w:tab w:val="left" w:pos="2430"/>
      </w:tabs>
      <w:rPr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F2249A" wp14:editId="727313B0">
              <wp:simplePos x="0" y="0"/>
              <wp:positionH relativeFrom="column">
                <wp:posOffset>-17780</wp:posOffset>
              </wp:positionH>
              <wp:positionV relativeFrom="paragraph">
                <wp:posOffset>20955</wp:posOffset>
              </wp:positionV>
              <wp:extent cx="7334250" cy="0"/>
              <wp:effectExtent l="14605" t="16510" r="23495" b="2159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3425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CF17A" id="Conector re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65pt" to="576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" strokecolor="#969696" strokeweight=".79mm">
              <v:stroke joinstyle="miter"/>
            </v:line>
          </w:pict>
        </mc:Fallback>
      </mc:AlternateContent>
    </w:r>
    <w:r>
      <w:rPr>
        <w:sz w:val="16"/>
      </w:rPr>
      <w:tab/>
    </w:r>
    <w:r w:rsidR="000D5083">
      <w:rPr>
        <w:sz w:val="16"/>
      </w:rPr>
      <w:t>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0"/>
  </w:num>
  <w:num w:numId="13">
    <w:abstractNumId w:val="2"/>
  </w:num>
  <w:num w:numId="14">
    <w:abstractNumId w:val="3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D80"/>
    <w:rsid w:val="00084432"/>
    <w:rsid w:val="000D5083"/>
    <w:rsid w:val="002A7AEB"/>
    <w:rsid w:val="002D52A2"/>
    <w:rsid w:val="003824AA"/>
    <w:rsid w:val="00445BBA"/>
    <w:rsid w:val="005E2D80"/>
    <w:rsid w:val="007F3E5B"/>
    <w:rsid w:val="008B5CC0"/>
    <w:rsid w:val="00A2667E"/>
    <w:rsid w:val="00B932E0"/>
    <w:rsid w:val="00F82DCD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50D6C"/>
  <w15:docId w15:val="{6B08E4EE-B872-4DB1-9856-C1947E19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E2D80"/>
    <w:rPr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E2D80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E2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D8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D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D80"/>
    <w:rPr>
      <w:rFonts w:ascii="Tahoma" w:eastAsia="Times New Roman" w:hAnsi="Tahoma" w:cs="Tahoma"/>
      <w:sz w:val="16"/>
      <w:szCs w:val="16"/>
      <w:lang w:eastAsia="ar-SA"/>
    </w:rPr>
  </w:style>
  <w:style w:type="character" w:styleId="Nmerodepgina">
    <w:name w:val="page number"/>
    <w:basedOn w:val="Fontepargpadro"/>
    <w:semiHidden/>
    <w:rsid w:val="005E2D80"/>
  </w:style>
  <w:style w:type="table" w:styleId="Tabelacomgrade">
    <w:name w:val="Table Grid"/>
    <w:basedOn w:val="Tabelanormal"/>
    <w:uiPriority w:val="39"/>
    <w:rsid w:val="00A266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educacao.ma.gov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670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Caroline Souza Aré</dc:creator>
  <cp:lastModifiedBy>Max Silva</cp:lastModifiedBy>
  <cp:revision>8</cp:revision>
  <dcterms:created xsi:type="dcterms:W3CDTF">2017-04-19T13:50:00Z</dcterms:created>
  <dcterms:modified xsi:type="dcterms:W3CDTF">2021-07-01T22:08:00Z</dcterms:modified>
</cp:coreProperties>
</file>